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883"/>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5080" b="5080"/>
            <wp:docPr id="1026" name="图片 6"/>
            <wp:cNvGraphicFramePr/>
            <a:graphic xmlns:a="http://schemas.openxmlformats.org/drawingml/2006/main">
              <a:graphicData uri="http://schemas.openxmlformats.org/drawingml/2006/picture">
                <pic:pic xmlns:pic="http://schemas.openxmlformats.org/drawingml/2006/picture">
                  <pic:nvPicPr>
                    <pic:cNvPr id="1026" name="图片 6"/>
                    <pic:cNvPicPr/>
                  </pic:nvPicPr>
                  <pic:blipFill>
                    <a:blip r:embed="rId4" cstate="print"/>
                    <a:srcRect/>
                    <a:stretch>
                      <a:fillRect/>
                    </a:stretch>
                  </pic:blipFill>
                  <pic:spPr>
                    <a:xfrm>
                      <a:off x="0" y="0"/>
                      <a:ext cx="939800" cy="939800"/>
                    </a:xfrm>
                    <a:prstGeom prst="rect">
                      <a:avLst/>
                    </a:prstGeom>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83"/>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left="0" w:leftChars="0" w:firstLine="0" w:firstLineChars="0"/>
        <w:jc w:val="both"/>
        <w:rPr>
          <w:rFonts w:hint="eastAsia"/>
          <w:b/>
          <w:sz w:val="32"/>
          <w:u w:val="single"/>
          <w:lang w:val="en-US" w:eastAsia="zh-CN"/>
        </w:rPr>
      </w:pPr>
      <w:r>
        <w:rPr>
          <w:b/>
          <w:sz w:val="36"/>
        </w:rPr>
        <w:t>题 目：</w:t>
      </w:r>
      <w:r>
        <w:rPr>
          <w:b/>
          <w:sz w:val="32"/>
          <w:u w:val="single"/>
        </w:rPr>
        <w:t xml:space="preserve"> </w:t>
      </w:r>
      <w:r>
        <w:rPr>
          <w:rFonts w:hint="eastAsia"/>
          <w:b/>
          <w:sz w:val="32"/>
          <w:u w:val="single"/>
          <w:lang w:eastAsia="zh-CN"/>
        </w:rPr>
        <w:t>《</w:t>
      </w:r>
      <w:r>
        <w:rPr>
          <w:rFonts w:hint="eastAsia"/>
          <w:b/>
          <w:sz w:val="32"/>
          <w:u w:val="single"/>
          <w:lang w:val="en-US" w:eastAsia="zh-CN"/>
        </w:rPr>
        <w:t>中学信息技术教学技能训练》教学系统开发</w:t>
      </w:r>
    </w:p>
    <w:p>
      <w:pPr>
        <w:spacing w:before="78" w:after="78"/>
        <w:ind w:firstLine="803" w:firstLineChars="250"/>
        <w:jc w:val="both"/>
        <w:rPr>
          <w:b/>
          <w:sz w:val="32"/>
          <w:u w:val="single"/>
        </w:rPr>
      </w:pPr>
      <w:r>
        <w:rPr>
          <w:rFonts w:hint="eastAsia"/>
          <w:b/>
          <w:sz w:val="32"/>
          <w:u w:val="single"/>
          <w:lang w:val="en-US" w:eastAsia="zh-CN"/>
        </w:rPr>
        <w:t>——基于高中信息技术新课表的Scratch慕课课程资源建设</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249" w:beforeLines="80" w:after="78"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张慧楠</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rPr>
        <w:t>20161102900</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王素坤</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rPr>
        <w:t xml:space="preserve">     2019.11.21</w:t>
      </w:r>
      <w:r>
        <w:rPr>
          <w:b/>
          <w:sz w:val="32"/>
          <w:u w:val="single"/>
        </w:rPr>
        <w:t xml:space="preserve">      </w:t>
      </w: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bookmarkStart w:id="0" w:name="_GoBack"/>
      <w:bookmarkEnd w:id="0"/>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课题来源及研究的目的和意义</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课题来源</w:t>
      </w:r>
    </w:p>
    <w:p>
      <w:pPr>
        <w:spacing w:before="0" w:after="0"/>
        <w:ind w:firstLine="480"/>
        <w:rPr>
          <w:rFonts w:ascii="宋体" w:hAnsi="宋体" w:eastAsia="宋体" w:cs="宋体"/>
        </w:rPr>
      </w:pPr>
      <w:r>
        <w:rPr>
          <w:rFonts w:hint="eastAsia" w:ascii="宋体" w:hAnsi="宋体" w:eastAsia="宋体" w:cs="宋体"/>
          <w:color w:val="auto"/>
        </w:rPr>
        <w:t>2018年年初，教育部印发了《普通高中信息技术课程标准（2017年版）》，提出了学科核心素养的培养目标，加入了人工智能、三维设计与创意、开源硬件项目设计、算法初步、移动应用设计等，成为新课标的亮点之一。</w:t>
      </w:r>
      <w:r>
        <w:rPr>
          <w:rFonts w:hint="eastAsia" w:ascii="宋体" w:hAnsi="宋体" w:eastAsia="宋体" w:cs="宋体"/>
        </w:rPr>
        <w:t>由此可见，编程将会融入我们的日常工作和生活中，成为像英语一样的基本技能，少儿编程可以让孩子在学习编程的过程中掌握编程思维，释放自己的创造力。同时，编程课程是综合应用型的学科，具备跨学科教学的特性，与传统科目相比，更加凸显素质教育的要求。</w:t>
      </w:r>
    </w:p>
    <w:p>
      <w:pPr>
        <w:spacing w:before="0" w:after="0"/>
        <w:ind w:firstLine="480"/>
        <w:rPr>
          <w:rFonts w:ascii="宋体" w:hAnsi="宋体" w:eastAsia="宋体" w:cs="宋体"/>
        </w:rPr>
      </w:pPr>
      <w:r>
        <w:rPr>
          <w:rFonts w:hint="eastAsia" w:ascii="宋体" w:hAnsi="宋体" w:cs="宋体"/>
          <w:lang w:val="en-US" w:eastAsia="zh-CN"/>
        </w:rPr>
        <w:t>在人工智能时代的大背景下，麻省理工学院开发的</w:t>
      </w:r>
      <w:r>
        <w:rPr>
          <w:rFonts w:hint="eastAsia" w:ascii="宋体" w:hAnsi="宋体" w:eastAsia="宋体" w:cs="宋体"/>
        </w:rPr>
        <w:t>少儿编程软件Scratch是LOGO的进化版本，使用者只需要通过拖拽进行积木组合，就可以创造出作品，并且能够即时观看自己的创作过程。让学生将Scratch的学习与微课结合在一起的教学可以让学生积极参与课堂，发挥学生学习的积极主动性作用，发展思维，做到“以趣激情，寓教于乐”，可以让青少年作为设计者和创造者来创造日常生活中他们感兴趣、动态的互动媒体项目。</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研究目的</w:t>
      </w:r>
    </w:p>
    <w:p>
      <w:pPr>
        <w:spacing w:before="0" w:after="0"/>
        <w:ind w:firstLine="480"/>
        <w:rPr>
          <w:rFonts w:ascii="宋体" w:hAnsi="宋体" w:eastAsia="宋体" w:cs="宋体"/>
        </w:rPr>
      </w:pPr>
      <w:r>
        <w:rPr>
          <w:rFonts w:hint="eastAsia" w:ascii="宋体" w:hAnsi="宋体" w:eastAsia="宋体" w:cs="宋体"/>
        </w:rPr>
        <w:t>为了顺应时代发展，应对新形势新要求，本课题采用少儿编程教育与以微课为核心的新型教学模式相结合的方法，对微课的设计与实施进行</w:t>
      </w:r>
      <w:r>
        <w:rPr>
          <w:rFonts w:hint="eastAsia" w:ascii="宋体" w:hAnsi="宋体" w:eastAsia="宋体" w:cs="宋体"/>
          <w:color w:val="auto"/>
        </w:rPr>
        <w:t>深入的研究</w:t>
      </w:r>
      <w:r>
        <w:rPr>
          <w:rFonts w:hint="eastAsia" w:ascii="宋体" w:hAnsi="宋体" w:eastAsia="宋体" w:cs="宋体"/>
        </w:rPr>
        <w:t>，提出具体的设计模式和有效的教学实施模式。</w:t>
      </w:r>
    </w:p>
    <w:p>
      <w:pPr>
        <w:spacing w:before="0" w:after="0"/>
        <w:ind w:firstLine="480"/>
        <w:rPr>
          <w:rFonts w:ascii="宋体" w:hAnsi="宋体" w:eastAsia="宋体" w:cs="宋体"/>
        </w:rPr>
      </w:pPr>
      <w:r>
        <w:rPr>
          <w:rFonts w:hint="eastAsia" w:ascii="宋体" w:hAnsi="宋体" w:eastAsia="宋体" w:cs="宋体"/>
        </w:rPr>
        <w:t>本研究具体表现为针对Scratch教学现状和微课制作存在的问题，设计微课，分析总结微课制作的策略与方法，开发Scratch教学优质资源，并利用微课展开教学实践，在不断实践和不断优化教学设计的过程中探讨如何使用微课达到更好的教学效果。</w:t>
      </w:r>
    </w:p>
    <w:p>
      <w:pPr>
        <w:numPr>
          <w:ilvl w:val="0"/>
          <w:numId w:val="2"/>
        </w:numPr>
        <w:spacing w:before="0" w:after="0"/>
        <w:ind w:firstLine="480"/>
        <w:rPr>
          <w:rFonts w:ascii="宋体" w:hAnsi="宋体" w:eastAsia="宋体" w:cs="宋体"/>
          <w:color w:val="000000"/>
        </w:rPr>
      </w:pPr>
      <w:r>
        <w:rPr>
          <w:rFonts w:hint="eastAsia" w:ascii="宋体" w:hAnsi="宋体" w:eastAsia="宋体" w:cs="宋体"/>
          <w:color w:val="000000"/>
        </w:rPr>
        <w:t>研究意义</w:t>
      </w:r>
    </w:p>
    <w:p>
      <w:pPr>
        <w:spacing w:before="0" w:after="0"/>
        <w:ind w:firstLine="480"/>
        <w:rPr>
          <w:rFonts w:ascii="宋体" w:hAnsi="宋体" w:eastAsia="宋体" w:cs="宋体"/>
          <w:color w:val="000000"/>
        </w:rPr>
      </w:pPr>
      <w:r>
        <w:rPr>
          <w:rFonts w:hint="eastAsia" w:ascii="宋体" w:hAnsi="宋体" w:eastAsia="宋体" w:cs="宋体"/>
        </w:rPr>
        <w:t>通过网上搜索微课视频可以发现，</w:t>
      </w:r>
      <w:r>
        <w:rPr>
          <w:rFonts w:hint="eastAsia" w:ascii="宋体" w:hAnsi="宋体" w:eastAsia="宋体" w:cs="宋体"/>
          <w:color w:val="auto"/>
        </w:rPr>
        <w:t>微课存在聚焦点不清晰、创新不足、方向不明、结构过于求全等问题，</w:t>
      </w:r>
      <w:r>
        <w:rPr>
          <w:rFonts w:hint="eastAsia" w:ascii="宋体" w:hAnsi="宋体" w:eastAsia="宋体" w:cs="宋体"/>
        </w:rPr>
        <w:t>微课不能止于以短视频为主要载体的形式，唯有创新才是其核心价值。由此希望在微课形式与Scratch教学的结合下，从创意的角度对Scratch微课制作和教学策略两个方面进行理论和实践方面的研究，为之后微课与Scratch的结合设计提供一些参考意见，为我国的编程教育做出一些贡献。</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国内外在该方向的研究现状及分析</w:t>
      </w:r>
    </w:p>
    <w:p>
      <w:pPr>
        <w:numPr>
          <w:ilvl w:val="0"/>
          <w:numId w:val="3"/>
        </w:numPr>
        <w:spacing w:before="0" w:after="0"/>
        <w:ind w:firstLine="480"/>
        <w:rPr>
          <w:rFonts w:ascii="宋体" w:hAnsi="宋体" w:eastAsia="宋体" w:cs="宋体"/>
          <w:color w:val="000000"/>
        </w:rPr>
      </w:pPr>
      <w:r>
        <w:rPr>
          <w:rFonts w:hint="eastAsia" w:ascii="宋体" w:hAnsi="宋体" w:eastAsia="宋体" w:cs="宋体"/>
          <w:color w:val="000000"/>
        </w:rPr>
        <w:t>国内研究</w:t>
      </w:r>
    </w:p>
    <w:p>
      <w:pPr>
        <w:spacing w:before="0" w:after="0"/>
        <w:ind w:firstLine="480"/>
        <w:rPr>
          <w:rFonts w:ascii="宋体" w:hAnsi="宋体" w:eastAsia="宋体" w:cs="宋体"/>
        </w:rPr>
      </w:pPr>
      <w:r>
        <w:rPr>
          <w:rFonts w:hint="eastAsia" w:ascii="宋体" w:hAnsi="宋体" w:eastAsia="宋体" w:cs="宋体"/>
        </w:rPr>
        <w:t>近几年来，国家已经意识到信息化教育的重要性，出台了不少相关政策鼓励、支持编程教育、信息化教育的不断发展，推动了编程教育在国家基础教育层面的普及深化过程。以少儿编程为代表的信息技术学科将被纳入高考，编程地位直线上升，成为了高中必修科目。同时，国内自2011年起开始尝试实践微课，至今，微课延伸到各个领域，在Scratch教学中，微课更是层出不穷，诸如编程猫，它将“可汗式+创客教育”这种寓教于乐的教学方式与当前中国教育模式深度结合，开发一系列符合中国少年儿童的编程课程，而喵爪公司，它在网站上提供了20堂总计100分钟的微课来帮助上手Scratch的操作。</w:t>
      </w:r>
    </w:p>
    <w:p>
      <w:pPr>
        <w:numPr>
          <w:ilvl w:val="0"/>
          <w:numId w:val="3"/>
        </w:numPr>
        <w:spacing w:before="0" w:after="0"/>
        <w:ind w:firstLine="480"/>
        <w:rPr>
          <w:rFonts w:ascii="宋体" w:hAnsi="宋体" w:eastAsia="宋体" w:cs="宋体"/>
        </w:rPr>
      </w:pPr>
      <w:r>
        <w:rPr>
          <w:rFonts w:hint="eastAsia" w:ascii="宋体" w:hAnsi="宋体" w:eastAsia="宋体" w:cs="宋体"/>
        </w:rPr>
        <w:t>国外研究</w:t>
      </w:r>
    </w:p>
    <w:p>
      <w:pPr>
        <w:spacing w:before="0" w:after="0"/>
        <w:ind w:firstLine="480"/>
        <w:rPr>
          <w:rFonts w:ascii="宋体" w:hAnsi="宋体" w:eastAsia="宋体" w:cs="宋体"/>
        </w:rPr>
      </w:pPr>
      <w:r>
        <w:rPr>
          <w:rFonts w:hint="eastAsia" w:ascii="宋体" w:hAnsi="宋体" w:eastAsia="宋体" w:cs="宋体"/>
        </w:rPr>
        <w:t>据《日本经济新闻》网站报道，日本出台了编程教育政策，将编程教育作为新的必修内容加入了教科书，他们希望借助此举培养短缺的IT人才。欧美和日本的编程教育主要研究Scratch对于信息素养内涵的增进，包括对于逻辑思考、问题解决、后设认知、创造力等能力的影响，以及评估以不同教学方法进行Scratch程序教学的成效差异。</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主要研究内容</w:t>
      </w:r>
    </w:p>
    <w:p>
      <w:pPr>
        <w:spacing w:before="0" w:after="0"/>
        <w:ind w:firstLine="480"/>
        <w:rPr>
          <w:rFonts w:ascii="宋体" w:hAnsi="宋体" w:eastAsia="宋体" w:cs="宋体"/>
        </w:rPr>
      </w:pPr>
      <w:r>
        <w:rPr>
          <w:rFonts w:hint="eastAsia" w:ascii="宋体" w:hAnsi="宋体" w:eastAsia="宋体" w:cs="宋体"/>
          <w:color w:val="000000"/>
        </w:rPr>
        <w:t>本课题的主要研究内容为微课在</w:t>
      </w:r>
      <w:r>
        <w:rPr>
          <w:rFonts w:hint="eastAsia" w:ascii="宋体" w:hAnsi="宋体" w:eastAsia="宋体" w:cs="宋体"/>
        </w:rPr>
        <w:t>Scratch编程教学中的设计与应用研究，基于此我确定了本论文的基本研究</w:t>
      </w:r>
      <w:r>
        <w:rPr>
          <w:rFonts w:hint="eastAsia" w:ascii="宋体" w:hAnsi="宋体" w:eastAsia="宋体" w:cs="宋体"/>
          <w:lang w:val="en-US" w:eastAsia="zh-CN"/>
        </w:rPr>
        <w:t>内容</w:t>
      </w:r>
      <w:r>
        <w:rPr>
          <w:rFonts w:hint="eastAsia" w:ascii="宋体" w:hAnsi="宋体" w:eastAsia="宋体" w:cs="宋体"/>
        </w:rPr>
        <w:t>如下：</w:t>
      </w:r>
    </w:p>
    <w:p>
      <w:pPr>
        <w:numPr>
          <w:ilvl w:val="0"/>
          <w:numId w:val="4"/>
        </w:numPr>
        <w:spacing w:before="0" w:after="0"/>
        <w:ind w:firstLine="480"/>
        <w:rPr>
          <w:rFonts w:ascii="宋体" w:hAnsi="宋体" w:eastAsia="宋体" w:cs="宋体"/>
        </w:rPr>
      </w:pPr>
      <w:r>
        <w:rPr>
          <w:rFonts w:hint="eastAsia" w:ascii="宋体" w:hAnsi="宋体" w:eastAsia="宋体" w:cs="宋体"/>
        </w:rPr>
        <w:t>微课</w:t>
      </w:r>
      <w:r>
        <w:rPr>
          <w:rFonts w:hint="eastAsia" w:ascii="宋体" w:hAnsi="宋体" w:eastAsia="宋体" w:cs="宋体"/>
          <w:lang w:eastAsia="zh-CN"/>
        </w:rPr>
        <w:t>在</w:t>
      </w:r>
      <w:r>
        <w:rPr>
          <w:rFonts w:hint="default" w:ascii="宋体" w:hAnsi="宋体" w:eastAsia="宋体" w:cs="宋体"/>
          <w:lang w:val="en-US" w:eastAsia="zh-CN"/>
        </w:rPr>
        <w:t>Scratch</w:t>
      </w:r>
      <w:r>
        <w:rPr>
          <w:rFonts w:hint="eastAsia" w:ascii="宋体" w:hAnsi="宋体" w:eastAsia="宋体" w:cs="宋体"/>
        </w:rPr>
        <w:t>教学</w:t>
      </w:r>
      <w:r>
        <w:rPr>
          <w:rFonts w:hint="eastAsia" w:ascii="宋体" w:hAnsi="宋体" w:eastAsia="宋体" w:cs="宋体"/>
          <w:lang w:eastAsia="zh-CN"/>
        </w:rPr>
        <w:t>中的</w:t>
      </w:r>
      <w:r>
        <w:rPr>
          <w:rFonts w:hint="eastAsia" w:ascii="宋体" w:hAnsi="宋体" w:eastAsia="宋体" w:cs="宋体"/>
        </w:rPr>
        <w:t>应用现状。</w:t>
      </w:r>
    </w:p>
    <w:p>
      <w:pPr>
        <w:numPr>
          <w:ilvl w:val="0"/>
          <w:numId w:val="4"/>
        </w:numPr>
        <w:spacing w:before="0" w:after="0"/>
        <w:ind w:firstLine="480"/>
        <w:rPr>
          <w:rFonts w:ascii="宋体" w:hAnsi="宋体" w:eastAsia="宋体" w:cs="宋体"/>
        </w:rPr>
      </w:pPr>
      <w:r>
        <w:rPr>
          <w:rFonts w:hint="eastAsia" w:ascii="宋体" w:hAnsi="宋体" w:eastAsia="宋体" w:cs="宋体"/>
        </w:rPr>
        <w:t>Scratch教学微课的研究内容：</w:t>
      </w:r>
    </w:p>
    <w:p>
      <w:pPr>
        <w:spacing w:before="0" w:after="0"/>
        <w:ind w:left="480" w:leftChars="200" w:firstLine="0" w:firstLineChars="0"/>
        <w:rPr>
          <w:rFonts w:ascii="宋体" w:hAnsi="宋体" w:eastAsia="宋体" w:cs="宋体"/>
        </w:rPr>
      </w:pPr>
      <w:r>
        <w:rPr>
          <w:rFonts w:hint="eastAsia" w:ascii="宋体" w:hAnsi="宋体" w:eastAsia="宋体" w:cs="宋体"/>
        </w:rPr>
        <w:t>Scratch之初体验——安装并介绍Scratch软件，讲解功能区，制作简单的小案例（小猫</w:t>
      </w:r>
      <w:r>
        <w:rPr>
          <w:rFonts w:hint="eastAsia" w:ascii="宋体" w:hAnsi="宋体" w:cs="宋体"/>
          <w:lang w:val="en-US" w:eastAsia="zh-CN"/>
        </w:rPr>
        <w:t>走起来</w:t>
      </w:r>
      <w:r>
        <w:rPr>
          <w:rFonts w:hint="eastAsia" w:ascii="宋体" w:hAnsi="宋体" w:eastAsia="宋体" w:cs="宋体"/>
        </w:rPr>
        <w:t>）。</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跳芭蕾的小女孩</w:t>
      </w:r>
      <w:r>
        <w:rPr>
          <w:rFonts w:hint="eastAsia" w:ascii="宋体" w:hAnsi="宋体" w:eastAsia="宋体" w:cs="宋体"/>
        </w:rPr>
        <w:t>——掌握Scratch的基本操作，切换角色，运用循环结构。</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猜猜裙子的价格</w:t>
      </w:r>
      <w:r>
        <w:rPr>
          <w:rFonts w:hint="eastAsia" w:ascii="宋体" w:hAnsi="宋体" w:eastAsia="宋体" w:cs="宋体"/>
        </w:rPr>
        <w:t>——掌握Scratch的条件结构。</w:t>
      </w:r>
    </w:p>
    <w:p>
      <w:pPr>
        <w:spacing w:before="0" w:after="0"/>
        <w:ind w:left="480" w:leftChars="200" w:firstLine="0" w:firstLineChars="0"/>
        <w:rPr>
          <w:rFonts w:ascii="宋体" w:hAnsi="宋体" w:eastAsia="宋体" w:cs="宋体"/>
        </w:rPr>
      </w:pPr>
      <w:r>
        <w:rPr>
          <w:rFonts w:hint="eastAsia" w:ascii="宋体" w:hAnsi="宋体" w:eastAsia="宋体" w:cs="宋体"/>
        </w:rPr>
        <w:t>Scratch之</w:t>
      </w:r>
      <w:r>
        <w:rPr>
          <w:rFonts w:hint="eastAsia" w:ascii="宋体" w:hAnsi="宋体" w:cs="宋体"/>
          <w:lang w:val="en-US" w:eastAsia="zh-CN"/>
        </w:rPr>
        <w:t>猫和老鼠</w:t>
      </w:r>
      <w:r>
        <w:rPr>
          <w:rFonts w:hint="eastAsia" w:ascii="宋体" w:hAnsi="宋体" w:eastAsia="宋体" w:cs="宋体"/>
        </w:rPr>
        <w:t>——Scratch中循环结构与条件结构的综合运用</w:t>
      </w:r>
      <w:r>
        <w:rPr>
          <w:rFonts w:hint="eastAsia" w:ascii="宋体" w:hAnsi="宋体" w:cs="宋体"/>
          <w:lang w:eastAsia="zh-CN"/>
        </w:rPr>
        <w:t>，</w:t>
      </w:r>
      <w:r>
        <w:rPr>
          <w:rFonts w:hint="eastAsia" w:ascii="宋体" w:hAnsi="宋体" w:cs="宋体"/>
          <w:lang w:val="en-US" w:eastAsia="zh-CN"/>
        </w:rPr>
        <w:t>游戏案例的讲解</w:t>
      </w:r>
      <w:r>
        <w:rPr>
          <w:rFonts w:hint="eastAsia" w:ascii="宋体" w:hAnsi="宋体" w:eastAsia="宋体" w:cs="宋体"/>
        </w:rPr>
        <w:t>。</w:t>
      </w:r>
    </w:p>
    <w:p>
      <w:pPr>
        <w:spacing w:before="0" w:after="0"/>
        <w:ind w:left="480" w:leftChars="200" w:firstLine="0" w:firstLineChars="0"/>
        <w:rPr>
          <w:rFonts w:hint="eastAsia" w:ascii="宋体" w:hAnsi="宋体" w:eastAsia="宋体" w:cs="宋体"/>
        </w:rPr>
      </w:pPr>
      <w:r>
        <w:rPr>
          <w:rFonts w:hint="eastAsia" w:ascii="宋体" w:hAnsi="宋体" w:eastAsia="宋体" w:cs="宋体"/>
        </w:rPr>
        <w:t>Scratch之</w:t>
      </w:r>
      <w:r>
        <w:rPr>
          <w:rFonts w:hint="eastAsia" w:ascii="宋体" w:hAnsi="宋体" w:cs="宋体"/>
          <w:lang w:val="en-US" w:eastAsia="zh-CN"/>
        </w:rPr>
        <w:t>我是小画家</w:t>
      </w:r>
      <w:r>
        <w:rPr>
          <w:rFonts w:hint="eastAsia" w:ascii="宋体" w:hAnsi="宋体" w:eastAsia="宋体" w:cs="宋体"/>
        </w:rPr>
        <w:t>——Scratch中</w:t>
      </w:r>
      <w:r>
        <w:rPr>
          <w:rFonts w:hint="eastAsia" w:ascii="宋体" w:hAnsi="宋体" w:cs="宋体"/>
          <w:lang w:val="en-US" w:eastAsia="zh-CN"/>
        </w:rPr>
        <w:t>画笔拓展模块的功能</w:t>
      </w:r>
      <w:r>
        <w:rPr>
          <w:rFonts w:hint="eastAsia" w:ascii="宋体" w:hAnsi="宋体" w:eastAsia="宋体" w:cs="宋体"/>
        </w:rPr>
        <w:t>讲解。</w:t>
      </w:r>
    </w:p>
    <w:p>
      <w:pPr>
        <w:spacing w:before="0" w:after="0"/>
        <w:ind w:left="480" w:leftChars="200" w:firstLine="0" w:firstLineChars="0"/>
        <w:rPr>
          <w:rFonts w:hint="eastAsia" w:ascii="宋体" w:hAnsi="宋体" w:eastAsia="宋体" w:cs="宋体"/>
        </w:rPr>
      </w:pPr>
      <w:r>
        <w:rPr>
          <w:rFonts w:hint="eastAsia" w:ascii="宋体" w:hAnsi="宋体" w:eastAsia="宋体" w:cs="宋体"/>
        </w:rPr>
        <w:t>Scratch之</w:t>
      </w:r>
      <w:r>
        <w:rPr>
          <w:rFonts w:hint="eastAsia" w:ascii="宋体" w:hAnsi="宋体" w:cs="宋体"/>
          <w:lang w:val="en-US" w:eastAsia="zh-CN"/>
        </w:rPr>
        <w:t>小小演奏家</w:t>
      </w:r>
      <w:r>
        <w:rPr>
          <w:rFonts w:hint="eastAsia" w:ascii="宋体" w:hAnsi="宋体" w:eastAsia="宋体" w:cs="宋体"/>
        </w:rPr>
        <w:t>——Scratch中</w:t>
      </w:r>
      <w:r>
        <w:rPr>
          <w:rFonts w:hint="eastAsia" w:ascii="宋体" w:hAnsi="宋体" w:cs="宋体"/>
          <w:lang w:val="en-US" w:eastAsia="zh-CN"/>
        </w:rPr>
        <w:t>音乐拓展模块的功能</w:t>
      </w:r>
      <w:r>
        <w:rPr>
          <w:rFonts w:hint="eastAsia" w:ascii="宋体" w:hAnsi="宋体" w:eastAsia="宋体" w:cs="宋体"/>
        </w:rPr>
        <w:t>讲解。</w:t>
      </w:r>
    </w:p>
    <w:p>
      <w:pPr>
        <w:numPr>
          <w:ilvl w:val="0"/>
          <w:numId w:val="4"/>
        </w:numPr>
        <w:spacing w:before="0" w:after="0"/>
        <w:ind w:firstLine="480"/>
        <w:rPr>
          <w:rFonts w:ascii="宋体" w:hAnsi="宋体" w:eastAsia="宋体" w:cs="宋体"/>
        </w:rPr>
      </w:pPr>
      <w:r>
        <w:rPr>
          <w:rFonts w:hint="eastAsia" w:ascii="宋体" w:hAnsi="宋体" w:eastAsia="宋体" w:cs="宋体"/>
        </w:rPr>
        <w:t>在每个微课视频之后都设置与本节课内容相符的练习案例和学习网站。</w:t>
      </w:r>
    </w:p>
    <w:p>
      <w:pPr>
        <w:numPr>
          <w:ilvl w:val="0"/>
          <w:numId w:val="4"/>
        </w:numPr>
        <w:spacing w:before="0" w:after="0"/>
        <w:ind w:firstLine="480"/>
        <w:rPr>
          <w:rFonts w:ascii="宋体" w:hAnsi="宋体" w:eastAsia="宋体" w:cs="宋体"/>
        </w:rPr>
      </w:pPr>
      <w:r>
        <w:rPr>
          <w:rFonts w:hint="eastAsia" w:ascii="宋体" w:hAnsi="宋体" w:eastAsia="宋体" w:cs="宋体"/>
          <w:lang w:val="en-US" w:eastAsia="zh-CN"/>
        </w:rPr>
        <w:t>研究</w:t>
      </w:r>
      <w:r>
        <w:rPr>
          <w:rFonts w:ascii="宋体" w:hAnsi="宋体" w:eastAsia="宋体" w:cs="宋体"/>
          <w:lang w:val="en-US"/>
        </w:rPr>
        <w:t>Scratch</w:t>
      </w:r>
      <w:r>
        <w:rPr>
          <w:rFonts w:hint="eastAsia" w:ascii="宋体" w:hAnsi="宋体" w:eastAsia="宋体" w:cs="宋体"/>
          <w:lang w:val="en-US" w:eastAsia="zh-CN"/>
        </w:rPr>
        <w:t>教学微课中有效的教学设计</w:t>
      </w:r>
      <w:r>
        <w:rPr>
          <w:rFonts w:hint="eastAsia" w:ascii="宋体" w:hAnsi="宋体" w:cs="宋体"/>
          <w:lang w:val="en-US" w:eastAsia="zh-CN"/>
        </w:rPr>
        <w:t>，</w:t>
      </w:r>
      <w:r>
        <w:rPr>
          <w:rFonts w:hint="eastAsia" w:ascii="宋体" w:hAnsi="宋体" w:cs="宋体"/>
          <w:lang w:eastAsia="zh-CN"/>
        </w:rPr>
        <w:t>探讨如何</w:t>
      </w:r>
      <w:r>
        <w:rPr>
          <w:rFonts w:hint="eastAsia" w:ascii="宋体" w:hAnsi="宋体" w:eastAsia="宋体" w:cs="宋体"/>
          <w:lang w:eastAsia="zh-CN"/>
        </w:rPr>
        <w:t>制作实用的微课教学课件</w:t>
      </w:r>
      <w:r>
        <w:rPr>
          <w:rFonts w:hint="eastAsia" w:ascii="宋体" w:hAnsi="宋体" w:eastAsia="宋体" w:cs="宋体"/>
          <w:lang w:val="en-US" w:eastAsia="zh-CN"/>
        </w:rPr>
        <w:t>。</w:t>
      </w:r>
    </w:p>
    <w:p>
      <w:pPr>
        <w:numPr>
          <w:ilvl w:val="0"/>
          <w:numId w:val="4"/>
        </w:numPr>
        <w:spacing w:before="0" w:after="0"/>
        <w:ind w:firstLine="480"/>
        <w:rPr>
          <w:rFonts w:ascii="宋体" w:hAnsi="宋体" w:eastAsia="宋体" w:cs="宋体"/>
        </w:rPr>
      </w:pPr>
      <w:r>
        <w:rPr>
          <w:rFonts w:hint="eastAsia" w:ascii="宋体" w:hAnsi="宋体" w:eastAsia="宋体" w:cs="宋体"/>
          <w:lang w:eastAsia="zh-CN"/>
        </w:rPr>
        <w:t>微课在</w:t>
      </w:r>
      <w:r>
        <w:rPr>
          <w:rFonts w:hint="default" w:ascii="宋体" w:hAnsi="宋体" w:eastAsia="宋体" w:cs="宋体"/>
          <w:lang w:val="en-US" w:eastAsia="zh-CN"/>
        </w:rPr>
        <w:t>Scratch</w:t>
      </w:r>
      <w:r>
        <w:rPr>
          <w:rFonts w:hint="eastAsia" w:ascii="宋体" w:hAnsi="宋体" w:eastAsia="宋体" w:cs="宋体"/>
          <w:lang w:val="en-US" w:eastAsia="zh-CN"/>
        </w:rPr>
        <w:t>教学中的作用。</w:t>
      </w:r>
    </w:p>
    <w:p>
      <w:pPr>
        <w:numPr>
          <w:ilvl w:val="0"/>
          <w:numId w:val="4"/>
        </w:numPr>
        <w:spacing w:before="0" w:after="0"/>
        <w:ind w:firstLine="480"/>
        <w:rPr>
          <w:rFonts w:ascii="宋体" w:hAnsi="宋体" w:eastAsia="宋体" w:cs="宋体"/>
        </w:rPr>
      </w:pPr>
      <w:r>
        <w:rPr>
          <w:rFonts w:hint="eastAsia" w:ascii="宋体" w:hAnsi="宋体" w:eastAsia="宋体" w:cs="宋体"/>
        </w:rPr>
        <w:t>Scratch微课日后的发展趋势。</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研究方案</w:t>
      </w:r>
    </w:p>
    <w:p>
      <w:pPr>
        <w:numPr>
          <w:ilvl w:val="0"/>
          <w:numId w:val="5"/>
        </w:numPr>
        <w:spacing w:before="0" w:after="0"/>
        <w:ind w:firstLine="480"/>
        <w:rPr>
          <w:rFonts w:ascii="宋体" w:hAnsi="宋体" w:eastAsia="宋体" w:cs="宋体"/>
        </w:rPr>
      </w:pPr>
      <w:r>
        <w:rPr>
          <w:rFonts w:hint="eastAsia" w:ascii="宋体" w:hAnsi="宋体" w:eastAsia="宋体" w:cs="宋体"/>
          <w:color w:val="000000"/>
        </w:rPr>
        <w:t>文献研究：通过查阅文献，对相关文献进行大量的整理和阅读后，根据选题提取重要的文献内容，供之后写论文参考，其中</w:t>
      </w:r>
      <w:r>
        <w:rPr>
          <w:rFonts w:hint="eastAsia" w:ascii="宋体" w:hAnsi="宋体" w:eastAsia="宋体" w:cs="宋体"/>
        </w:rPr>
        <w:t>Scratch的研究理论与微课的设计思路以及教学模式的研究是文献查阅的重点内容。</w:t>
      </w:r>
    </w:p>
    <w:p>
      <w:pPr>
        <w:numPr>
          <w:ilvl w:val="0"/>
          <w:numId w:val="5"/>
        </w:numPr>
        <w:spacing w:before="0" w:after="0"/>
        <w:ind w:firstLine="480"/>
        <w:rPr>
          <w:rFonts w:ascii="宋体" w:hAnsi="宋体" w:eastAsia="宋体" w:cs="宋体"/>
        </w:rPr>
      </w:pPr>
      <w:r>
        <w:rPr>
          <w:rFonts w:hint="eastAsia" w:ascii="宋体" w:hAnsi="宋体" w:eastAsia="宋体" w:cs="宋体"/>
        </w:rPr>
        <w:t>行动研究：分析学生学情，从两个阶段开展基于微课的Scratch教学设计，第一个阶段是将微课作为辅助教学资源，老师利用微课进行教学，学生在练习时借助微课进行补充学习，第二阶段将微课作为课内翻转的教学资源，老师提供学习单，辅助学生学习，学生借助微课进行自主探究式学习。</w:t>
      </w:r>
    </w:p>
    <w:p>
      <w:pPr>
        <w:numPr>
          <w:ilvl w:val="0"/>
          <w:numId w:val="5"/>
        </w:numPr>
        <w:spacing w:before="0" w:after="0"/>
        <w:ind w:firstLine="480"/>
        <w:rPr>
          <w:rFonts w:ascii="宋体" w:hAnsi="宋体" w:eastAsia="宋体" w:cs="宋体"/>
        </w:rPr>
      </w:pPr>
      <w:r>
        <w:rPr>
          <w:rFonts w:hint="eastAsia" w:ascii="宋体" w:hAnsi="宋体" w:eastAsia="宋体" w:cs="宋体"/>
        </w:rPr>
        <w:t>调查研究：在采用文献研究法、观察法、问卷法的同时，我作为实习教师，</w:t>
      </w:r>
      <w:r>
        <w:rPr>
          <w:rFonts w:hint="eastAsia" w:ascii="宋体" w:hAnsi="宋体" w:eastAsia="宋体" w:cs="宋体"/>
          <w:color w:val="auto"/>
        </w:rPr>
        <w:t>对初一年级的学生进行访谈，了解学生对于微课的看法和建议。</w:t>
      </w:r>
      <w:r>
        <w:rPr>
          <w:rFonts w:hint="eastAsia" w:ascii="宋体" w:hAnsi="宋体" w:eastAsia="宋体" w:cs="宋体"/>
        </w:rPr>
        <w:t>同时访问老师，了解学生的学习策略与方法以及思维想象力、表达能力等方面的情况。</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进度安排以及预期达到的目标</w:t>
      </w:r>
    </w:p>
    <w:p>
      <w:pPr>
        <w:numPr>
          <w:ilvl w:val="0"/>
          <w:numId w:val="6"/>
        </w:numPr>
        <w:spacing w:before="0" w:after="0"/>
        <w:ind w:firstLine="480"/>
        <w:rPr>
          <w:rFonts w:ascii="宋体" w:hAnsi="宋体" w:eastAsia="宋体" w:cs="宋体"/>
        </w:rPr>
      </w:pPr>
      <w:r>
        <w:rPr>
          <w:rFonts w:hint="eastAsia" w:ascii="宋体" w:hAnsi="宋体" w:eastAsia="宋体" w:cs="宋体"/>
        </w:rPr>
        <w:t>课题准备阶段（2019年</w:t>
      </w:r>
      <w:r>
        <w:rPr>
          <w:rFonts w:hint="eastAsia" w:ascii="宋体" w:hAnsi="宋体" w:eastAsia="宋体" w:cs="宋体"/>
          <w:lang w:val="en-US" w:eastAsia="zh-CN"/>
        </w:rPr>
        <w:t>11月16日——11月24日</w:t>
      </w:r>
      <w:r>
        <w:rPr>
          <w:rFonts w:hint="eastAsia" w:ascii="宋体" w:hAnsi="宋体" w:eastAsia="宋体" w:cs="宋体"/>
        </w:rPr>
        <w:t>）</w:t>
      </w:r>
    </w:p>
    <w:p>
      <w:pPr>
        <w:spacing w:before="0" w:after="0"/>
        <w:ind w:firstLine="480"/>
        <w:rPr>
          <w:rFonts w:ascii="宋体" w:hAnsi="宋体" w:eastAsia="宋体" w:cs="宋体"/>
        </w:rPr>
      </w:pPr>
      <w:r>
        <w:rPr>
          <w:rFonts w:hint="eastAsia" w:ascii="宋体" w:hAnsi="宋体" w:eastAsia="宋体" w:cs="宋体"/>
        </w:rPr>
        <w:t>通过查找文献资料和相互探讨，对当前研究内容进行了解、归纳，设计开题报告。</w:t>
      </w:r>
    </w:p>
    <w:p>
      <w:pPr>
        <w:spacing w:before="0" w:after="0"/>
        <w:ind w:firstLine="480"/>
        <w:rPr>
          <w:rFonts w:ascii="宋体" w:hAnsi="宋体" w:eastAsia="宋体" w:cs="宋体"/>
        </w:rPr>
      </w:pPr>
      <w:r>
        <w:rPr>
          <w:rFonts w:hint="eastAsia" w:ascii="宋体" w:hAnsi="宋体" w:eastAsia="宋体" w:cs="宋体"/>
        </w:rPr>
        <w:t>查找关于微课研究的文献资料，了解微课研究的理论基础，掌握与微课相匹配的“微目标、微教案、微讲义、微练习”等课程要素共同构成的微“课程”。</w:t>
      </w:r>
    </w:p>
    <w:p>
      <w:pPr>
        <w:numPr>
          <w:ilvl w:val="0"/>
          <w:numId w:val="6"/>
        </w:numPr>
        <w:spacing w:before="0" w:after="0"/>
        <w:ind w:firstLine="480"/>
        <w:rPr>
          <w:rFonts w:ascii="宋体" w:hAnsi="宋体" w:eastAsia="宋体" w:cs="宋体"/>
        </w:rPr>
      </w:pPr>
      <w:r>
        <w:rPr>
          <w:rFonts w:hint="eastAsia" w:ascii="宋体" w:hAnsi="宋体" w:eastAsia="宋体" w:cs="宋体"/>
        </w:rPr>
        <w:t>课题实施阶段（2020年1月6日之前）</w:t>
      </w:r>
    </w:p>
    <w:p>
      <w:pPr>
        <w:spacing w:before="0" w:after="0"/>
        <w:ind w:firstLine="480"/>
        <w:rPr>
          <w:rFonts w:hint="eastAsia" w:ascii="宋体" w:hAnsi="宋体" w:eastAsia="宋体" w:cs="宋体"/>
          <w:lang w:eastAsia="zh-CN"/>
        </w:rPr>
      </w:pPr>
      <w:r>
        <w:rPr>
          <w:rFonts w:hint="eastAsia" w:ascii="宋体" w:hAnsi="宋体" w:eastAsia="宋体" w:cs="宋体"/>
        </w:rPr>
        <w:t>学习Scratch图形化编程语言，选择Scratch官方2.0版进行Scratch的微课教学，主要钻研Scratch的简单易懂、有创意的案例，可以起到激发学生学习兴趣和培养创造力的目的。</w:t>
      </w:r>
      <w:r>
        <w:rPr>
          <w:rFonts w:hint="eastAsia" w:ascii="宋体" w:hAnsi="宋体" w:eastAsia="宋体" w:cs="宋体"/>
          <w:lang w:eastAsia="zh-CN"/>
        </w:rPr>
        <w:t>（</w:t>
      </w:r>
      <w:r>
        <w:rPr>
          <w:rFonts w:hint="eastAsia" w:ascii="宋体" w:hAnsi="宋体" w:eastAsia="宋体" w:cs="宋体"/>
          <w:lang w:val="en-US" w:eastAsia="zh-CN"/>
        </w:rPr>
        <w:t>2019年11月25日——12月8日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设计Scratch微课，选择五个合适的Scratch教学主题，组织微课的教学框架，制定教学策略，构建完整精炼的教学过程。</w:t>
      </w:r>
      <w:r>
        <w:rPr>
          <w:rFonts w:hint="eastAsia" w:ascii="宋体" w:hAnsi="宋体" w:eastAsia="宋体" w:cs="宋体"/>
          <w:lang w:eastAsia="zh-CN"/>
        </w:rPr>
        <w:t>（</w:t>
      </w:r>
      <w:r>
        <w:rPr>
          <w:rFonts w:hint="eastAsia" w:ascii="宋体" w:hAnsi="宋体" w:eastAsia="宋体" w:cs="宋体"/>
          <w:lang w:val="en-US" w:eastAsia="zh-CN"/>
        </w:rPr>
        <w:t>2019年12月9日——12月22日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制作Scratch微课，根据每个单元的Scratch案例，确定构建游戏化场景，搭配PPT作为辅助教学课件，然后录制微课，最后进行后期剪辑，制作完整的微课，完成五个微课的录制。</w:t>
      </w:r>
      <w:r>
        <w:rPr>
          <w:rFonts w:hint="eastAsia" w:ascii="宋体" w:hAnsi="宋体" w:eastAsia="宋体" w:cs="宋体"/>
          <w:lang w:eastAsia="zh-CN"/>
        </w:rPr>
        <w:t>（</w:t>
      </w:r>
      <w:r>
        <w:rPr>
          <w:rFonts w:hint="eastAsia" w:ascii="宋体" w:hAnsi="宋体" w:eastAsia="宋体" w:cs="宋体"/>
          <w:lang w:val="en-US" w:eastAsia="zh-CN"/>
        </w:rPr>
        <w:t>2019年12月23日——12月29日</w:t>
      </w:r>
      <w:r>
        <w:rPr>
          <w:rFonts w:hint="eastAsia" w:ascii="宋体" w:hAnsi="宋体" w:eastAsia="宋体" w:cs="宋体"/>
          <w:lang w:eastAsia="zh-CN"/>
        </w:rPr>
        <w:t>）</w:t>
      </w:r>
    </w:p>
    <w:p>
      <w:pPr>
        <w:spacing w:before="0" w:after="0"/>
        <w:ind w:firstLine="480"/>
        <w:rPr>
          <w:rFonts w:hint="eastAsia" w:ascii="宋体" w:hAnsi="宋体" w:eastAsia="宋体" w:cs="宋体"/>
          <w:lang w:eastAsia="zh-CN"/>
        </w:rPr>
      </w:pPr>
      <w:r>
        <w:rPr>
          <w:rFonts w:hint="eastAsia" w:ascii="宋体" w:hAnsi="宋体" w:eastAsia="宋体" w:cs="宋体"/>
        </w:rPr>
        <w:t>通过中期评估，完成所有微课作品，包括教学设计、教学课件等其他辅助微课的资料。</w:t>
      </w:r>
      <w:r>
        <w:rPr>
          <w:rFonts w:hint="eastAsia" w:ascii="宋体" w:hAnsi="宋体" w:eastAsia="宋体" w:cs="宋体"/>
          <w:lang w:eastAsia="zh-CN"/>
        </w:rPr>
        <w:t>（</w:t>
      </w:r>
      <w:r>
        <w:rPr>
          <w:rFonts w:hint="eastAsia" w:ascii="宋体" w:hAnsi="宋体" w:eastAsia="宋体" w:cs="宋体"/>
          <w:lang w:val="en-US" w:eastAsia="zh-CN"/>
        </w:rPr>
        <w:t>2019年12月30日——2020年1月6日</w:t>
      </w:r>
      <w:r>
        <w:rPr>
          <w:rFonts w:hint="eastAsia" w:ascii="宋体" w:hAnsi="宋体" w:eastAsia="宋体" w:cs="宋体"/>
          <w:lang w:eastAsia="zh-CN"/>
        </w:rPr>
        <w:t>）</w:t>
      </w:r>
    </w:p>
    <w:p>
      <w:pPr>
        <w:numPr>
          <w:ilvl w:val="0"/>
          <w:numId w:val="6"/>
        </w:numPr>
        <w:spacing w:before="0" w:after="0"/>
        <w:ind w:firstLine="480"/>
        <w:rPr>
          <w:rFonts w:ascii="宋体" w:hAnsi="宋体" w:eastAsia="宋体" w:cs="宋体"/>
        </w:rPr>
      </w:pPr>
      <w:r>
        <w:rPr>
          <w:rFonts w:hint="eastAsia" w:ascii="宋体" w:hAnsi="宋体" w:eastAsia="宋体" w:cs="宋体"/>
        </w:rPr>
        <w:t>成果总结阶段（2020年1月</w:t>
      </w:r>
      <w:r>
        <w:rPr>
          <w:rFonts w:hint="eastAsia" w:ascii="宋体" w:hAnsi="宋体" w:eastAsia="宋体" w:cs="宋体"/>
          <w:lang w:val="en-US" w:eastAsia="zh-CN"/>
        </w:rPr>
        <w:t>6日</w:t>
      </w:r>
      <w:r>
        <w:rPr>
          <w:rFonts w:hint="eastAsia" w:ascii="宋体" w:hAnsi="宋体" w:eastAsia="宋体" w:cs="宋体"/>
        </w:rPr>
        <w:t>——3月</w:t>
      </w:r>
      <w:r>
        <w:rPr>
          <w:rFonts w:hint="eastAsia" w:ascii="宋体" w:hAnsi="宋体" w:eastAsia="宋体" w:cs="宋体"/>
          <w:lang w:val="en-US" w:eastAsia="zh-CN"/>
        </w:rPr>
        <w:t>2日</w:t>
      </w:r>
      <w:r>
        <w:rPr>
          <w:rFonts w:hint="eastAsia" w:ascii="宋体" w:hAnsi="宋体" w:eastAsia="宋体" w:cs="宋体"/>
        </w:rPr>
        <w:t>）</w:t>
      </w:r>
    </w:p>
    <w:p>
      <w:pPr>
        <w:spacing w:before="0" w:after="0"/>
        <w:ind w:firstLine="480"/>
        <w:rPr>
          <w:rFonts w:hint="eastAsia" w:ascii="宋体" w:hAnsi="宋体" w:eastAsia="宋体" w:cs="宋体"/>
        </w:rPr>
      </w:pPr>
      <w:r>
        <w:rPr>
          <w:rFonts w:hint="eastAsia" w:ascii="宋体" w:hAnsi="宋体" w:eastAsia="宋体" w:cs="宋体"/>
        </w:rPr>
        <w:t>评价完善，将微课应用于课堂教学或学生自主学习，不断发现问题，二次或多次设计微课，不断优化教学设计，完善微课。</w:t>
      </w:r>
    </w:p>
    <w:p>
      <w:pPr>
        <w:spacing w:before="0" w:after="0"/>
        <w:ind w:firstLine="480"/>
        <w:rPr>
          <w:rFonts w:ascii="宋体" w:hAnsi="宋体" w:eastAsia="宋体" w:cs="宋体"/>
        </w:rPr>
      </w:pPr>
      <w:r>
        <w:rPr>
          <w:rFonts w:hint="eastAsia" w:ascii="宋体" w:hAnsi="宋体" w:eastAsia="宋体" w:cs="宋体"/>
        </w:rPr>
        <w:t>在这些研究的基础上完成论文的编写。</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课题已具备和所需的条件、经费</w:t>
      </w:r>
    </w:p>
    <w:p>
      <w:pPr>
        <w:spacing w:before="0" w:after="0"/>
        <w:ind w:firstLine="480"/>
        <w:rPr>
          <w:rFonts w:ascii="宋体" w:hAnsi="宋体" w:eastAsia="宋体" w:cs="宋体"/>
        </w:rPr>
      </w:pPr>
      <w:r>
        <w:rPr>
          <w:rFonts w:hint="eastAsia" w:ascii="宋体" w:hAnsi="宋体" w:eastAsia="宋体" w:cs="宋体"/>
        </w:rPr>
        <w:t xml:space="preserve">课题已具备的条件：Scratch教学采用Scratch </w:t>
      </w:r>
      <w:r>
        <w:rPr>
          <w:rFonts w:hint="eastAsia" w:ascii="宋体" w:hAnsi="宋体" w:cs="宋体"/>
          <w:lang w:val="en-US" w:eastAsia="zh-CN"/>
        </w:rPr>
        <w:t>3</w:t>
      </w:r>
      <w:r>
        <w:rPr>
          <w:rFonts w:hint="eastAsia" w:ascii="宋体" w:hAnsi="宋体" w:eastAsia="宋体" w:cs="宋体"/>
        </w:rPr>
        <w:t>.0的官方版本，使用Camtasia Studio录屏软件完成屏幕操作的录制和配音、视频的剪辑和过场动画，利用PPT2016以及美化大师制作简洁明了的课件。</w:t>
      </w:r>
    </w:p>
    <w:p>
      <w:pPr>
        <w:spacing w:before="0" w:after="0"/>
        <w:ind w:firstLine="480"/>
        <w:rPr>
          <w:rFonts w:ascii="宋体" w:hAnsi="宋体" w:eastAsia="宋体" w:cs="宋体"/>
        </w:rPr>
      </w:pPr>
      <w:r>
        <w:rPr>
          <w:rFonts w:hint="eastAsia" w:ascii="宋体" w:hAnsi="宋体" w:eastAsia="宋体" w:cs="宋体"/>
        </w:rPr>
        <w:t>在微课制作完毕后期，采用H5制作移动端微课。</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研究过程中可能遇到的困难和问题，解决的措施</w:t>
      </w:r>
    </w:p>
    <w:p>
      <w:pPr>
        <w:numPr>
          <w:ilvl w:val="0"/>
          <w:numId w:val="7"/>
        </w:numPr>
        <w:spacing w:before="0" w:after="0"/>
        <w:ind w:firstLine="480"/>
        <w:rPr>
          <w:rFonts w:ascii="宋体" w:hAnsi="宋体" w:eastAsia="宋体" w:cs="宋体"/>
        </w:rPr>
      </w:pPr>
      <w:r>
        <w:rPr>
          <w:rFonts w:hint="eastAsia" w:ascii="宋体" w:hAnsi="宋体" w:eastAsia="宋体" w:cs="宋体"/>
        </w:rPr>
        <w:t>教学设计问题：微课的教学设计是整个课题研究中相当重要的一部分，如何选择合适的主题是问题的关键，以及制定适合学习者特征、学习内容和教学形式的教学策略，也是需要仔细揣摩和思考的一部分。</w:t>
      </w:r>
    </w:p>
    <w:p>
      <w:pPr>
        <w:numPr>
          <w:ilvl w:val="0"/>
          <w:numId w:val="7"/>
        </w:numPr>
        <w:spacing w:before="0" w:after="0"/>
        <w:ind w:firstLine="480"/>
        <w:rPr>
          <w:rFonts w:ascii="宋体" w:hAnsi="宋体" w:eastAsia="宋体" w:cs="宋体"/>
        </w:rPr>
      </w:pPr>
      <w:r>
        <w:rPr>
          <w:rFonts w:hint="eastAsia" w:ascii="宋体" w:hAnsi="宋体" w:eastAsia="宋体" w:cs="宋体"/>
        </w:rPr>
        <w:t>解决措施：在课题准备阶段，仔细了解学生学习策略与方法以及思维想象力、表达能力等方面的情况，从而选择适合青少年学生的教学设计。</w:t>
      </w:r>
    </w:p>
    <w:p>
      <w:pPr>
        <w:numPr>
          <w:ilvl w:val="0"/>
          <w:numId w:val="7"/>
        </w:numPr>
        <w:spacing w:before="0" w:after="0"/>
        <w:ind w:firstLine="480"/>
        <w:rPr>
          <w:rFonts w:ascii="宋体" w:hAnsi="宋体" w:eastAsia="宋体" w:cs="宋体"/>
        </w:rPr>
      </w:pPr>
      <w:r>
        <w:rPr>
          <w:rFonts w:hint="eastAsia" w:ascii="宋体" w:hAnsi="宋体" w:eastAsia="宋体" w:cs="宋体"/>
        </w:rPr>
        <w:t>实践问题：对于之前从没有接触过Scratch软件的我，在操作实践过程中可能会比较生疏，对于Scratch的教学理念更是一知半解，在课题开始阶段，可能需要比较大的精力来多方面学习。</w:t>
      </w:r>
    </w:p>
    <w:p>
      <w:pPr>
        <w:numPr>
          <w:ilvl w:val="0"/>
          <w:numId w:val="7"/>
        </w:numPr>
        <w:spacing w:before="0" w:after="0"/>
        <w:ind w:firstLine="480"/>
        <w:rPr>
          <w:rFonts w:ascii="宋体" w:hAnsi="宋体" w:eastAsia="宋体" w:cs="宋体"/>
          <w:color w:val="000000"/>
        </w:rPr>
      </w:pPr>
      <w:r>
        <w:rPr>
          <w:rFonts w:hint="eastAsia" w:ascii="宋体" w:hAnsi="宋体" w:eastAsia="宋体" w:cs="宋体"/>
        </w:rPr>
        <w:t>解决措施：通过网络平台和官网学习更多关于Scratch教学的内容，从青少年的角度去思考问题，同时做出比较有创意的案例，从不断的实践与探索中，学习Scratch的教学理念，设计与制作更好的微课。</w:t>
      </w:r>
    </w:p>
    <w:p>
      <w:pPr>
        <w:numPr>
          <w:ilvl w:val="0"/>
          <w:numId w:val="1"/>
        </w:numPr>
        <w:spacing w:before="0" w:after="0"/>
        <w:ind w:firstLine="0" w:firstLineChars="0"/>
        <w:rPr>
          <w:rFonts w:ascii="宋体" w:hAnsi="宋体" w:eastAsia="宋体" w:cs="宋体"/>
          <w:b/>
          <w:bCs/>
          <w:color w:val="000000"/>
        </w:rPr>
      </w:pPr>
      <w:r>
        <w:rPr>
          <w:rFonts w:hint="eastAsia" w:ascii="宋体" w:hAnsi="宋体" w:eastAsia="宋体" w:cs="宋体"/>
          <w:b/>
          <w:bCs/>
          <w:color w:val="000000"/>
        </w:rPr>
        <w:t>主要参考文献</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毛爱萍.Scratch教学的先行者.中国信息技术教育.2012,10,20-21.</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施国栋.微课在信息技术课堂上的应用初探.新课程（上），2013，09：178-179.</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邱钰</w:t>
      </w:r>
      <w:r>
        <w:rPr>
          <w:rFonts w:hint="eastAsia" w:ascii="宋体" w:hAnsi="宋体" w:cs="宋体"/>
          <w:color w:val="000000"/>
          <w:lang w:val="en-US" w:eastAsia="zh-CN"/>
        </w:rPr>
        <w:t>,</w:t>
      </w:r>
      <w:r>
        <w:rPr>
          <w:rFonts w:hint="eastAsia" w:ascii="宋体" w:hAnsi="宋体" w:eastAsia="宋体" w:cs="宋体"/>
          <w:color w:val="000000"/>
        </w:rPr>
        <w:t>李世梅</w:t>
      </w:r>
      <w:r>
        <w:rPr>
          <w:rFonts w:hint="eastAsia" w:ascii="宋体" w:hAnsi="宋体" w:cs="宋体"/>
          <w:color w:val="000000"/>
          <w:lang w:val="en-US" w:eastAsia="zh-CN"/>
        </w:rPr>
        <w:t>,</w:t>
      </w:r>
      <w:r>
        <w:rPr>
          <w:rFonts w:hint="eastAsia" w:ascii="宋体" w:hAnsi="宋体" w:eastAsia="宋体" w:cs="宋体"/>
          <w:color w:val="000000"/>
        </w:rPr>
        <w:t>王旭卿.基于学生视角的Scratch课程教学情况调查与分析——以上海市长宁实验小学四（1）班为例.中国教育信息化.2015，02：46-50.</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李健楠</w:t>
      </w:r>
      <w:r>
        <w:rPr>
          <w:rFonts w:hint="eastAsia" w:ascii="宋体" w:hAnsi="宋体" w:cs="宋体"/>
          <w:color w:val="000000"/>
          <w:lang w:val="en-US" w:eastAsia="zh-CN"/>
        </w:rPr>
        <w:t>.</w:t>
      </w:r>
      <w:r>
        <w:rPr>
          <w:rFonts w:hint="eastAsia" w:ascii="宋体" w:hAnsi="宋体" w:eastAsia="宋体" w:cs="宋体"/>
          <w:color w:val="000000"/>
        </w:rPr>
        <w:t>微课在小学Scratch创意编程教学中的设计与应用研究.上海师范大学.2016</w:t>
      </w:r>
      <w:r>
        <w:rPr>
          <w:rFonts w:hint="eastAsia" w:ascii="宋体" w:hAnsi="宋体" w:cs="宋体"/>
          <w:color w:val="000000"/>
          <w:lang w:val="en-US" w:eastAsia="zh-CN"/>
        </w:rPr>
        <w:t>,</w:t>
      </w:r>
      <w:r>
        <w:rPr>
          <w:rFonts w:hint="eastAsia" w:ascii="宋体" w:hAnsi="宋体" w:eastAsia="宋体" w:cs="宋体"/>
          <w:color w:val="000000"/>
        </w:rPr>
        <w:t>05:5-13.</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彭艳琼.基于微课设计及其制作的理论与实践探讨.当代教育实践与教学研究.2016,12：15-15.</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王楠.微信平台下的初中信息技术微课制作与应用研究.山东师范大学.2017,06:28</w:t>
      </w:r>
      <w:r>
        <w:rPr>
          <w:rFonts w:hint="eastAsia" w:ascii="宋体" w:hAnsi="宋体" w:cs="宋体"/>
          <w:color w:val="000000"/>
          <w:lang w:val="en-US" w:eastAsia="zh-CN"/>
        </w:rPr>
        <w:t>-</w:t>
      </w:r>
      <w:r>
        <w:rPr>
          <w:rFonts w:hint="eastAsia" w:ascii="宋体" w:hAnsi="宋体" w:eastAsia="宋体" w:cs="宋体"/>
          <w:color w:val="000000"/>
        </w:rPr>
        <w:t>35.</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邓广彪</w:t>
      </w:r>
      <w:r>
        <w:rPr>
          <w:rFonts w:hint="eastAsia" w:ascii="宋体" w:hAnsi="宋体" w:cs="宋体"/>
          <w:color w:val="000000"/>
          <w:lang w:val="en-US" w:eastAsia="zh-CN"/>
        </w:rPr>
        <w:t>,</w:t>
      </w:r>
      <w:r>
        <w:rPr>
          <w:rFonts w:hint="eastAsia" w:ascii="宋体" w:hAnsi="宋体" w:eastAsia="宋体" w:cs="宋体"/>
          <w:color w:val="000000"/>
        </w:rPr>
        <w:t>黎利辉.基于移动终端的微课制作原则及标准设计模式研究.中国教育信息化.2018,08:93</w:t>
      </w:r>
      <w:r>
        <w:rPr>
          <w:rFonts w:hint="eastAsia" w:ascii="宋体" w:hAnsi="宋体" w:cs="宋体"/>
          <w:color w:val="000000"/>
          <w:lang w:val="en-US" w:eastAsia="zh-CN"/>
        </w:rPr>
        <w:t>-</w:t>
      </w:r>
      <w:r>
        <w:rPr>
          <w:rFonts w:hint="eastAsia" w:ascii="宋体" w:hAnsi="宋体" w:eastAsia="宋体" w:cs="宋体"/>
          <w:color w:val="000000"/>
        </w:rPr>
        <w:t>95</w:t>
      </w:r>
      <w:r>
        <w:rPr>
          <w:rFonts w:hint="eastAsia" w:ascii="宋体" w:hAnsi="宋体" w:cs="宋体"/>
          <w:color w:val="000000"/>
          <w:lang w:val="en-US" w:eastAsia="zh-CN"/>
        </w:rPr>
        <w:t>.</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徐思昀.基于微课的Scratch教学研究.成才之路.2019</w:t>
      </w:r>
      <w:r>
        <w:rPr>
          <w:rFonts w:hint="eastAsia" w:ascii="宋体" w:hAnsi="宋体" w:cs="宋体"/>
          <w:color w:val="000000"/>
          <w:lang w:val="en-US" w:eastAsia="zh-CN"/>
        </w:rPr>
        <w:t>,</w:t>
      </w:r>
      <w:r>
        <w:rPr>
          <w:rFonts w:hint="eastAsia" w:ascii="宋体" w:hAnsi="宋体" w:eastAsia="宋体" w:cs="宋体"/>
          <w:color w:val="000000"/>
        </w:rPr>
        <w:t>08:68-</w:t>
      </w:r>
      <w:r>
        <w:rPr>
          <w:rFonts w:hint="eastAsia" w:ascii="宋体" w:hAnsi="宋体" w:cs="宋体"/>
          <w:color w:val="000000"/>
          <w:lang w:val="en-US" w:eastAsia="zh-CN"/>
        </w:rPr>
        <w:t>70.</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倪凌云.初中Scratch教学实践的实施策略.中国信息技术教育.2019,10:44-47.</w:t>
      </w:r>
    </w:p>
    <w:p>
      <w:pPr>
        <w:numPr>
          <w:ilvl w:val="0"/>
          <w:numId w:val="8"/>
        </w:numPr>
        <w:spacing w:before="0" w:after="0"/>
        <w:ind w:left="480" w:hanging="480" w:hangingChars="200"/>
        <w:rPr>
          <w:rFonts w:ascii="宋体" w:hAnsi="宋体" w:eastAsia="宋体" w:cs="宋体"/>
          <w:color w:val="000000"/>
        </w:rPr>
      </w:pPr>
      <w:r>
        <w:rPr>
          <w:rFonts w:hint="eastAsia" w:ascii="宋体" w:hAnsi="宋体" w:eastAsia="宋体" w:cs="宋体"/>
          <w:color w:val="000000"/>
        </w:rPr>
        <w:t>Karen Franker,Dennis James.The Course Development Plan:Macro-Level Decisions and Micro-Level Processes[J].New Directions for Higher Education,2016,2016173:.</w:t>
      </w:r>
    </w:p>
    <w:p>
      <w:pPr>
        <w:spacing w:before="78" w:after="78"/>
        <w:ind w:left="482" w:leftChars="201" w:firstLine="7056" w:firstLineChars="2940"/>
        <w:rPr>
          <w:color w:val="000000"/>
        </w:rPr>
      </w:pPr>
    </w:p>
    <w:p>
      <w:pPr>
        <w:spacing w:before="78" w:after="78"/>
        <w:ind w:left="482" w:leftChars="201" w:firstLine="7056" w:firstLineChars="294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0" w:firstLineChars="0"/>
        <w:rPr>
          <w:color w:val="000000"/>
        </w:rPr>
      </w:pPr>
    </w:p>
    <w:p>
      <w:pPr>
        <w:spacing w:before="78" w:after="78"/>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000010101"/>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EnclosedCircleChinese"/>
      <w:suff w:val="nothing"/>
      <w:lvlText w:val="%1　"/>
      <w:lvlJc w:val="left"/>
      <w:pPr>
        <w:ind w:left="0" w:firstLine="400"/>
      </w:pPr>
      <w:rPr>
        <w:rFonts w:hint="eastAsia"/>
      </w:rPr>
    </w:lvl>
  </w:abstractNum>
  <w:abstractNum w:abstractNumId="1">
    <w:nsid w:val="00000001"/>
    <w:multiLevelType w:val="singleLevel"/>
    <w:tmpl w:val="00000001"/>
    <w:lvl w:ilvl="0" w:tentative="0">
      <w:start w:val="1"/>
      <w:numFmt w:val="decimalEnclosedCircleChinese"/>
      <w:suff w:val="nothing"/>
      <w:lvlText w:val="%1　"/>
      <w:lvlJc w:val="left"/>
      <w:pPr>
        <w:ind w:left="0" w:firstLine="400"/>
      </w:pPr>
      <w:rPr>
        <w:rFonts w:hint="eastAsia"/>
      </w:rPr>
    </w:lvl>
  </w:abstractNum>
  <w:abstractNum w:abstractNumId="2">
    <w:nsid w:val="00000002"/>
    <w:multiLevelType w:val="singleLevel"/>
    <w:tmpl w:val="00000002"/>
    <w:lvl w:ilvl="0" w:tentative="0">
      <w:start w:val="1"/>
      <w:numFmt w:val="decimal"/>
      <w:lvlText w:val="%1."/>
      <w:lvlJc w:val="left"/>
      <w:pPr>
        <w:tabs>
          <w:tab w:val="left" w:pos="312"/>
        </w:tabs>
      </w:pPr>
    </w:lvl>
  </w:abstractNum>
  <w:abstractNum w:abstractNumId="3">
    <w:nsid w:val="00000003"/>
    <w:multiLevelType w:val="singleLevel"/>
    <w:tmpl w:val="00000003"/>
    <w:lvl w:ilvl="0" w:tentative="0">
      <w:start w:val="1"/>
      <w:numFmt w:val="decimalEnclosedCircleChinese"/>
      <w:suff w:val="nothing"/>
      <w:lvlText w:val="%1　"/>
      <w:lvlJc w:val="left"/>
      <w:pPr>
        <w:ind w:left="0" w:firstLine="400"/>
      </w:pPr>
      <w:rPr>
        <w:rFonts w:hint="eastAsia"/>
      </w:rPr>
    </w:lvl>
  </w:abstractNum>
  <w:abstractNum w:abstractNumId="4">
    <w:nsid w:val="00000004"/>
    <w:multiLevelType w:val="singleLevel"/>
    <w:tmpl w:val="00000004"/>
    <w:lvl w:ilvl="0" w:tentative="0">
      <w:start w:val="1"/>
      <w:numFmt w:val="decimalEnclosedCircleChinese"/>
      <w:suff w:val="nothing"/>
      <w:lvlText w:val="%1　"/>
      <w:lvlJc w:val="left"/>
      <w:pPr>
        <w:ind w:left="0" w:firstLine="400"/>
      </w:pPr>
      <w:rPr>
        <w:rFonts w:hint="eastAsia"/>
      </w:rPr>
    </w:lvl>
  </w:abstractNum>
  <w:abstractNum w:abstractNumId="5">
    <w:nsid w:val="00000005"/>
    <w:multiLevelType w:val="singleLevel"/>
    <w:tmpl w:val="00000005"/>
    <w:lvl w:ilvl="0" w:tentative="0">
      <w:start w:val="1"/>
      <w:numFmt w:val="decimalEnclosedCircleChinese"/>
      <w:suff w:val="nothing"/>
      <w:lvlText w:val="%1　"/>
      <w:lvlJc w:val="left"/>
      <w:pPr>
        <w:ind w:left="0" w:firstLine="400"/>
      </w:pPr>
      <w:rPr>
        <w:rFonts w:hint="eastAsia"/>
      </w:rPr>
    </w:lvl>
  </w:abstractNum>
  <w:abstractNum w:abstractNumId="6">
    <w:nsid w:val="00000006"/>
    <w:multiLevelType w:val="singleLevel"/>
    <w:tmpl w:val="00000006"/>
    <w:lvl w:ilvl="0" w:tentative="0">
      <w:start w:val="1"/>
      <w:numFmt w:val="decimal"/>
      <w:suff w:val="space"/>
      <w:lvlText w:val="[%1]"/>
      <w:lvlJc w:val="left"/>
    </w:lvl>
  </w:abstractNum>
  <w:abstractNum w:abstractNumId="7">
    <w:nsid w:val="00000007"/>
    <w:multiLevelType w:val="singleLevel"/>
    <w:tmpl w:val="00000007"/>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E634E0"/>
    <w:rsid w:val="1E0F1776"/>
    <w:rsid w:val="30CB0C24"/>
    <w:rsid w:val="3B641787"/>
    <w:rsid w:val="41BE2B9F"/>
    <w:rsid w:val="574169F1"/>
    <w:rsid w:val="659329F0"/>
    <w:rsid w:val="6C1F1720"/>
    <w:rsid w:val="72D66E4D"/>
    <w:rsid w:val="7CF8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Balloon Text"/>
    <w:basedOn w:val="1"/>
    <w:link w:val="9"/>
    <w:uiPriority w:val="0"/>
    <w:pPr>
      <w:spacing w:before="0" w:after="0" w:line="240" w:lineRule="auto"/>
    </w:pPr>
    <w:rPr>
      <w:sz w:val="18"/>
      <w:szCs w:val="18"/>
    </w:rPr>
  </w:style>
  <w:style w:type="paragraph" w:customStyle="1" w:styleId="5">
    <w:name w:val="样式 (中文) 黑体 小二 居中"/>
    <w:basedOn w:val="1"/>
    <w:qFormat/>
    <w:uiPriority w:val="0"/>
    <w:pPr>
      <w:snapToGrid w:val="0"/>
      <w:spacing w:before="400" w:after="200"/>
      <w:ind w:firstLine="0" w:firstLineChars="0"/>
      <w:jc w:val="center"/>
    </w:pPr>
    <w:rPr>
      <w:rFonts w:eastAsia="黑体" w:cs="宋体"/>
      <w:sz w:val="36"/>
      <w:szCs w:val="20"/>
    </w:rPr>
  </w:style>
  <w:style w:type="paragraph" w:customStyle="1" w:styleId="6">
    <w:name w:val="节"/>
    <w:basedOn w:val="1"/>
    <w:qFormat/>
    <w:uiPriority w:val="0"/>
    <w:pPr>
      <w:snapToGrid w:val="0"/>
      <w:spacing w:before="50" w:beforeLines="50" w:after="50" w:afterLines="50"/>
      <w:ind w:firstLine="0" w:firstLineChars="0"/>
    </w:pPr>
    <w:rPr>
      <w:rFonts w:eastAsia="黑体"/>
      <w:sz w:val="30"/>
    </w:rPr>
  </w:style>
  <w:style w:type="paragraph" w:customStyle="1" w:styleId="7">
    <w:name w:val="条"/>
    <w:basedOn w:val="1"/>
    <w:qFormat/>
    <w:uiPriority w:val="0"/>
    <w:pPr>
      <w:snapToGrid w:val="0"/>
      <w:spacing w:before="50" w:beforeLines="50" w:after="50" w:afterLines="50"/>
      <w:ind w:firstLine="0" w:firstLineChars="0"/>
    </w:pPr>
    <w:rPr>
      <w:rFonts w:eastAsia="黑体"/>
      <w:sz w:val="28"/>
    </w:rPr>
  </w:style>
  <w:style w:type="paragraph" w:customStyle="1" w:styleId="8">
    <w:name w:val="款"/>
    <w:basedOn w:val="1"/>
    <w:qFormat/>
    <w:uiPriority w:val="0"/>
    <w:pPr>
      <w:snapToGrid w:val="0"/>
      <w:spacing w:before="0" w:after="0"/>
      <w:ind w:firstLine="0" w:firstLineChars="0"/>
    </w:pPr>
    <w:rPr>
      <w:rFonts w:eastAsia="黑体"/>
    </w:rPr>
  </w:style>
  <w:style w:type="character" w:customStyle="1" w:styleId="9">
    <w:name w:val="批注框文本 Char"/>
    <w:basedOn w:val="4"/>
    <w:link w:val="2"/>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3146</Words>
  <Characters>3812</Characters>
  <Paragraphs>88</Paragraphs>
  <TotalTime>4</TotalTime>
  <ScaleCrop>false</ScaleCrop>
  <LinksUpToDate>false</LinksUpToDate>
  <CharactersWithSpaces>3921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2019-11-19T02:15:00Z</dcterms:created>
  <dc:creator>zhn</dc:creator>
  <cp:lastModifiedBy>zhn</cp:lastModifiedBy>
  <dcterms:modified xsi:type="dcterms:W3CDTF">2020-03-23T11:00:27Z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